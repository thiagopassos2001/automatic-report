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5D33" w:rsidRPr="00AA51DB" w:rsidRDefault="00FB773B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OF</w:t>
      </w:r>
      <w:r w:rsidR="002C405B" w:rsidRPr="00AA51DB">
        <w:rPr>
          <w:rFonts w:ascii="Times New Roman" w:hAnsi="Times New Roman" w:cs="Times New Roman"/>
        </w:rPr>
        <w:t>Í</w:t>
      </w:r>
      <w:r w:rsidRPr="00AA51DB">
        <w:rPr>
          <w:rFonts w:ascii="Times New Roman" w:hAnsi="Times New Roman" w:cs="Times New Roman"/>
        </w:rPr>
        <w:t>CIO N°</w:t>
      </w:r>
      <w:r w:rsidR="002C405B" w:rsidRPr="00AA51DB">
        <w:rPr>
          <w:rFonts w:ascii="Times New Roman" w:hAnsi="Times New Roman" w:cs="Times New Roman"/>
        </w:rPr>
        <w:t xml:space="preserve"> </w:t>
      </w:r>
      <w:r w:rsidR="002C405B" w:rsidRPr="00AA51DB">
        <w:rPr>
          <w:rFonts w:ascii="Times New Roman" w:eastAsia="Arial" w:hAnsi="Times New Roman" w:cs="Times New Roman"/>
          <w:color w:val="00000A"/>
          <w:shd w:val="clear" w:color="auto" w:fill="FFFF00"/>
        </w:rPr>
        <w:t>XX</w:t>
      </w:r>
      <w:r w:rsidRPr="00AA51DB">
        <w:rPr>
          <w:rFonts w:ascii="Times New Roman" w:hAnsi="Times New Roman" w:cs="Times New Roman"/>
        </w:rPr>
        <w:t>/ 202</w:t>
      </w:r>
      <w:r w:rsidR="005453E7" w:rsidRPr="00AA51DB">
        <w:rPr>
          <w:rFonts w:ascii="Times New Roman" w:hAnsi="Times New Roman" w:cs="Times New Roman"/>
        </w:rPr>
        <w:t>5</w:t>
      </w:r>
      <w:r w:rsidRPr="00AA51DB">
        <w:rPr>
          <w:rFonts w:ascii="Times New Roman" w:hAnsi="Times New Roman" w:cs="Times New Roman"/>
        </w:rPr>
        <w:t xml:space="preserve"> – DITRAN / DETRAN</w:t>
      </w:r>
    </w:p>
    <w:p w:rsidR="00955D33" w:rsidRPr="00AA51DB" w:rsidRDefault="00955D33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955D33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right"/>
        <w:rPr>
          <w:rFonts w:ascii="Times New Roman" w:hAnsi="Times New Roman" w:cs="Times New Roman"/>
          <w:shd w:val="clear" w:color="auto" w:fill="FFFF00"/>
        </w:rPr>
      </w:pPr>
      <w:proofErr w:type="gramStart"/>
      <w:r w:rsidRPr="00AA51DB">
        <w:rPr>
          <w:rFonts w:ascii="Times New Roman" w:hAnsi="Times New Roman" w:cs="Times New Roman"/>
          <w:shd w:val="clear" w:color="auto" w:fill="FFFF00"/>
        </w:rPr>
        <w:t xml:space="preserve">{{ </w:t>
      </w:r>
      <w:proofErr w:type="spellStart"/>
      <w:r w:rsidRPr="00AA51DB">
        <w:rPr>
          <w:rFonts w:ascii="Times New Roman" w:hAnsi="Times New Roman" w:cs="Times New Roman"/>
          <w:shd w:val="clear" w:color="auto" w:fill="FFFF00"/>
        </w:rPr>
        <w:t>city</w:t>
      </w:r>
      <w:proofErr w:type="gramEnd"/>
      <w:r w:rsidRPr="00AA51DB">
        <w:rPr>
          <w:rFonts w:ascii="Times New Roman" w:hAnsi="Times New Roman" w:cs="Times New Roman"/>
          <w:shd w:val="clear" w:color="auto" w:fill="FFFF00"/>
        </w:rPr>
        <w:t>_day_month_year</w:t>
      </w:r>
      <w:proofErr w:type="spellEnd"/>
      <w:r w:rsidRPr="00AA51DB">
        <w:rPr>
          <w:rFonts w:ascii="Times New Roman" w:hAnsi="Times New Roman" w:cs="Times New Roman"/>
          <w:shd w:val="clear" w:color="auto" w:fill="FFFF00"/>
        </w:rPr>
        <w:t xml:space="preserve"> }}</w:t>
      </w:r>
      <w:r w:rsidR="00FB773B" w:rsidRPr="00AA51DB">
        <w:rPr>
          <w:rFonts w:ascii="Times New Roman" w:hAnsi="Times New Roman" w:cs="Times New Roman"/>
          <w:shd w:val="clear" w:color="auto" w:fill="FFFF00"/>
        </w:rPr>
        <w:t>.</w:t>
      </w:r>
    </w:p>
    <w:p w:rsidR="00955D33" w:rsidRPr="00AA51DB" w:rsidRDefault="00955D33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Sr.</w:t>
      </w:r>
    </w:p>
    <w:p w:rsidR="00FB773B" w:rsidRPr="00AA51DB" w:rsidRDefault="00CD703F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AA51DB">
        <w:rPr>
          <w:rFonts w:ascii="Times New Roman" w:hAnsi="Times New Roman" w:cs="Times New Roman"/>
          <w:b/>
        </w:rPr>
        <w:t>José Valdeci Rebouças</w:t>
      </w:r>
    </w:p>
    <w:p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Superintendente</w:t>
      </w:r>
    </w:p>
    <w:p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 xml:space="preserve">Superintendência de Obras Públicas - SOP </w:t>
      </w:r>
    </w:p>
    <w:p w:rsidR="00FB773B" w:rsidRPr="00AA51DB" w:rsidRDefault="00FB773B" w:rsidP="00AA51DB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Av. Alberto Craveiro, n°</w:t>
      </w:r>
      <w:r w:rsidR="00AA51DB" w:rsidRPr="00AA51DB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2775,</w:t>
      </w:r>
      <w:r w:rsidR="003727BD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Térreo - Castelão</w:t>
      </w:r>
    </w:p>
    <w:p w:rsidR="001F356E" w:rsidRPr="00AA51DB" w:rsidRDefault="001F356E" w:rsidP="008769E0">
      <w:pPr>
        <w:pStyle w:val="Standard"/>
        <w:tabs>
          <w:tab w:val="num" w:pos="284"/>
        </w:tabs>
        <w:spacing w:line="360" w:lineRule="auto"/>
        <w:rPr>
          <w:rFonts w:ascii="Times New Roman" w:hAnsi="Times New Roman" w:cs="Times New Roman"/>
        </w:rPr>
      </w:pPr>
    </w:p>
    <w:p w:rsidR="007C19CC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 xml:space="preserve">Assunto: </w:t>
      </w:r>
      <w:r w:rsidR="001F356E" w:rsidRPr="00AA51DB">
        <w:rPr>
          <w:rFonts w:ascii="Times New Roman" w:hAnsi="Times New Roman" w:cs="Times New Roman"/>
          <w:b/>
          <w:bCs/>
        </w:rPr>
        <w:t>Requalificação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B2615A">
        <w:rPr>
          <w:rFonts w:ascii="Times New Roman" w:hAnsi="Times New Roman" w:cs="Times New Roman"/>
          <w:b/>
          <w:bCs/>
        </w:rPr>
        <w:t>do Passeio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AA51DB" w:rsidRPr="00AA51DB">
        <w:rPr>
          <w:rFonts w:ascii="Times New Roman" w:hAnsi="Times New Roman" w:cs="Times New Roman"/>
          <w:b/>
          <w:bCs/>
        </w:rPr>
        <w:t>em Trechos</w:t>
      </w:r>
      <w:r w:rsidR="005453E7" w:rsidRPr="00AA51DB">
        <w:rPr>
          <w:rFonts w:ascii="Times New Roman" w:hAnsi="Times New Roman" w:cs="Times New Roman"/>
          <w:b/>
          <w:bCs/>
        </w:rPr>
        <w:t xml:space="preserve"> da </w:t>
      </w:r>
      <w:r w:rsidR="00AA51DB" w:rsidRPr="00AA51DB">
        <w:rPr>
          <w:rFonts w:ascii="Times New Roman" w:hAnsi="Times New Roman" w:cs="Times New Roman"/>
          <w:b/>
          <w:bCs/>
        </w:rPr>
        <w:t xml:space="preserve">Rodovia Estadual </w:t>
      </w:r>
      <w:proofErr w:type="gramStart"/>
      <w:r w:rsidR="00AA51DB" w:rsidRPr="00AA51DB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="00AA51DB" w:rsidRPr="00AA51DB">
        <w:rPr>
          <w:rFonts w:ascii="Times New Roman" w:hAnsi="Times New Roman" w:cs="Times New Roman"/>
          <w:b/>
          <w:bCs/>
        </w:rPr>
        <w:t>road</w:t>
      </w:r>
      <w:proofErr w:type="gramEnd"/>
      <w:r w:rsidR="00AA51DB" w:rsidRPr="00AA51DB">
        <w:rPr>
          <w:rFonts w:ascii="Times New Roman" w:hAnsi="Times New Roman" w:cs="Times New Roman"/>
          <w:b/>
          <w:bCs/>
        </w:rPr>
        <w:t>_name</w:t>
      </w:r>
      <w:proofErr w:type="spellEnd"/>
      <w:r w:rsidR="00AA51DB" w:rsidRPr="00AA51DB">
        <w:rPr>
          <w:rFonts w:ascii="Times New Roman" w:hAnsi="Times New Roman" w:cs="Times New Roman"/>
          <w:b/>
          <w:bCs/>
        </w:rPr>
        <w:t xml:space="preserve"> }}</w:t>
      </w:r>
      <w:r w:rsidR="00F94ED8" w:rsidRPr="00AA51DB">
        <w:rPr>
          <w:rFonts w:ascii="Times New Roman" w:hAnsi="Times New Roman" w:cs="Times New Roman"/>
          <w:b/>
          <w:bCs/>
        </w:rPr>
        <w:t>.</w:t>
      </w:r>
    </w:p>
    <w:p w:rsidR="00FB773B" w:rsidRPr="00EB4FF3" w:rsidRDefault="00FB773B" w:rsidP="00EB4FF3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Corpodetexto"/>
        <w:numPr>
          <w:ilvl w:val="0"/>
          <w:numId w:val="2"/>
        </w:numPr>
        <w:tabs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Senhor,</w:t>
      </w:r>
    </w:p>
    <w:p w:rsidR="00FB773B" w:rsidRPr="00AA51DB" w:rsidRDefault="00FB773B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1F356E" w:rsidRPr="00AA51DB" w:rsidRDefault="00FB773B" w:rsidP="005042A1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Cumprimentando-o cordialmente, </w:t>
      </w:r>
      <w:r w:rsidR="005042A1">
        <w:rPr>
          <w:rFonts w:ascii="Times New Roman" w:eastAsia="Times New Roman" w:hAnsi="Times New Roman" w:cs="Times New Roman"/>
          <w:lang w:bidi="ar-SA"/>
        </w:rPr>
        <w:t>estamos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por meio deste </w:t>
      </w:r>
      <w:r w:rsidR="005042A1">
        <w:rPr>
          <w:rFonts w:ascii="Times New Roman" w:eastAsia="Times New Roman" w:hAnsi="Times New Roman" w:cs="Times New Roman"/>
          <w:lang w:bidi="ar-SA"/>
        </w:rPr>
        <w:t xml:space="preserve">ofício </w:t>
      </w:r>
      <w:r w:rsidRPr="00AA51DB">
        <w:rPr>
          <w:rFonts w:ascii="Times New Roman" w:eastAsia="Times New Roman" w:hAnsi="Times New Roman" w:cs="Times New Roman"/>
          <w:lang w:bidi="ar-SA"/>
        </w:rPr>
        <w:t>informar qu</w:t>
      </w:r>
      <w:r w:rsidR="007C19CC" w:rsidRPr="00AA51DB">
        <w:rPr>
          <w:rFonts w:ascii="Times New Roman" w:eastAsia="Times New Roman" w:hAnsi="Times New Roman" w:cs="Times New Roman"/>
          <w:lang w:bidi="ar-SA"/>
        </w:rPr>
        <w:t>e</w:t>
      </w:r>
      <w:r w:rsidR="005042A1">
        <w:rPr>
          <w:rFonts w:ascii="Times New Roman" w:eastAsia="Times New Roman" w:hAnsi="Times New Roman" w:cs="Times New Roman"/>
          <w:lang w:bidi="ar-SA"/>
        </w:rPr>
        <w:t>,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BD12E3" w:rsidRPr="00AA51DB">
        <w:rPr>
          <w:rFonts w:ascii="Times New Roman" w:eastAsia="Times New Roman" w:hAnsi="Times New Roman" w:cs="Times New Roman"/>
          <w:lang w:bidi="ar-SA"/>
        </w:rPr>
        <w:t>a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través de um estudo de segurança viária realizado na rodovia </w:t>
      </w:r>
      <w:proofErr w:type="gramStart"/>
      <w:r w:rsidR="005042A1" w:rsidRPr="005042A1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5042A1" w:rsidRPr="005042A1">
        <w:rPr>
          <w:rFonts w:ascii="Times New Roman" w:eastAsia="Times New Roman" w:hAnsi="Times New Roman" w:cs="Times New Roman"/>
          <w:lang w:bidi="ar-SA"/>
        </w:rPr>
        <w:t>road</w:t>
      </w:r>
      <w:proofErr w:type="gramEnd"/>
      <w:r w:rsidR="005042A1" w:rsidRPr="005042A1">
        <w:rPr>
          <w:rFonts w:ascii="Times New Roman" w:eastAsia="Times New Roman" w:hAnsi="Times New Roman" w:cs="Times New Roman"/>
          <w:lang w:bidi="ar-SA"/>
        </w:rPr>
        <w:t>_name</w:t>
      </w:r>
      <w:proofErr w:type="spellEnd"/>
      <w:r w:rsidR="005042A1" w:rsidRPr="005042A1">
        <w:rPr>
          <w:rFonts w:ascii="Times New Roman" w:eastAsia="Times New Roman" w:hAnsi="Times New Roman" w:cs="Times New Roman"/>
          <w:lang w:bidi="ar-SA"/>
        </w:rPr>
        <w:t xml:space="preserve"> }}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nos</w:t>
      </w:r>
      <w:r w:rsidR="005042A1">
        <w:rPr>
          <w:rFonts w:ascii="Times New Roman" w:eastAsia="Times New Roman" w:hAnsi="Times New Roman" w:cs="Times New Roman"/>
          <w:lang w:bidi="ar-SA"/>
        </w:rPr>
        <w:t xml:space="preserve"> trecho</w:t>
      </w:r>
      <w:r w:rsidR="00755497">
        <w:rPr>
          <w:rFonts w:ascii="Times New Roman" w:eastAsia="Times New Roman" w:hAnsi="Times New Roman" w:cs="Times New Roman"/>
          <w:lang w:bidi="ar-SA"/>
        </w:rPr>
        <w:t>s</w:t>
      </w:r>
      <w:r w:rsidR="005042A1">
        <w:rPr>
          <w:rFonts w:ascii="Times New Roman" w:eastAsia="Times New Roman" w:hAnsi="Times New Roman" w:cs="Times New Roman"/>
          <w:lang w:bidi="ar-SA"/>
        </w:rPr>
        <w:t xml:space="preserve"> do </w:t>
      </w:r>
      <w:r w:rsidR="005042A1" w:rsidRPr="005042A1">
        <w:rPr>
          <w:rFonts w:ascii="Times New Roman" w:eastAsia="Times New Roman" w:hAnsi="Times New Roman" w:cs="Times New Roman"/>
          <w:lang w:bidi="ar-SA"/>
        </w:rPr>
        <w:t>Sistema Rodoviária Estadual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5042A1">
        <w:rPr>
          <w:rFonts w:ascii="Times New Roman" w:eastAsia="Times New Roman" w:hAnsi="Times New Roman" w:cs="Times New Roman"/>
          <w:lang w:bidi="ar-SA"/>
        </w:rPr>
        <w:t>(SRE)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5042A1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5042A1">
        <w:rPr>
          <w:rFonts w:ascii="Times New Roman" w:eastAsia="Times New Roman" w:hAnsi="Times New Roman" w:cs="Times New Roman"/>
          <w:lang w:bidi="ar-SA"/>
        </w:rPr>
        <w:t>SRE_list</w:t>
      </w:r>
      <w:proofErr w:type="spellEnd"/>
      <w:r w:rsidR="005042A1">
        <w:rPr>
          <w:rFonts w:ascii="Times New Roman" w:eastAsia="Times New Roman" w:hAnsi="Times New Roman" w:cs="Times New Roman"/>
          <w:lang w:bidi="ar-SA"/>
        </w:rPr>
        <w:t xml:space="preserve"> }}</w:t>
      </w:r>
      <w:r w:rsidR="007D1164" w:rsidRPr="00AA51DB">
        <w:rPr>
          <w:rFonts w:ascii="Times New Roman" w:eastAsia="Times New Roman" w:hAnsi="Times New Roman" w:cs="Times New Roman"/>
          <w:lang w:bidi="ar-SA"/>
        </w:rPr>
        <w:t>,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 foi identificada a necessidade de </w:t>
      </w:r>
      <w:r w:rsidR="001F356E" w:rsidRPr="00AA51DB">
        <w:rPr>
          <w:rFonts w:ascii="Times New Roman" w:eastAsia="Times New Roman" w:hAnsi="Times New Roman" w:cs="Times New Roman"/>
          <w:lang w:bidi="ar-SA"/>
        </w:rPr>
        <w:t xml:space="preserve">requalificação </w:t>
      </w:r>
      <w:r w:rsidR="00426331">
        <w:rPr>
          <w:rFonts w:ascii="Times New Roman" w:eastAsia="Times New Roman" w:hAnsi="Times New Roman" w:cs="Times New Roman"/>
          <w:lang w:bidi="ar-SA"/>
        </w:rPr>
        <w:t>do passeio</w:t>
      </w:r>
      <w:r w:rsidR="001F356E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5042A1">
        <w:rPr>
          <w:rFonts w:ascii="Times New Roman" w:eastAsia="Times New Roman" w:hAnsi="Times New Roman" w:cs="Times New Roman"/>
          <w:lang w:bidi="ar-SA"/>
        </w:rPr>
        <w:t xml:space="preserve">a fim de reduzir a probabilidade de ocorrência de sinistros com os usuários </w:t>
      </w:r>
      <w:r w:rsidR="00426331">
        <w:rPr>
          <w:rFonts w:ascii="Times New Roman" w:eastAsia="Times New Roman" w:hAnsi="Times New Roman" w:cs="Times New Roman"/>
          <w:lang w:bidi="ar-SA"/>
        </w:rPr>
        <w:t>ativos (pedestres) n</w:t>
      </w:r>
      <w:r w:rsidR="005042A1">
        <w:rPr>
          <w:rFonts w:ascii="Times New Roman" w:eastAsia="Times New Roman" w:hAnsi="Times New Roman" w:cs="Times New Roman"/>
          <w:lang w:bidi="ar-SA"/>
        </w:rPr>
        <w:t>o segmento rodoviário</w:t>
      </w:r>
      <w:r w:rsidR="00486B20" w:rsidRPr="00AA51DB">
        <w:rPr>
          <w:rFonts w:ascii="Times New Roman" w:eastAsia="Times New Roman" w:hAnsi="Times New Roman" w:cs="Times New Roman"/>
          <w:lang w:bidi="ar-SA"/>
        </w:rPr>
        <w:t>.</w:t>
      </w:r>
    </w:p>
    <w:p w:rsidR="00DB35F9" w:rsidRPr="00AA51DB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:rsidR="004D3059" w:rsidRDefault="004D3059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bookmarkStart w:id="0" w:name="_Hlk193988456"/>
      <w:r w:rsidRPr="00AA51DB">
        <w:rPr>
          <w:rFonts w:ascii="Times New Roman" w:eastAsia="Times New Roman" w:hAnsi="Times New Roman" w:cs="Times New Roman"/>
          <w:lang w:bidi="ar-SA"/>
        </w:rPr>
        <w:t xml:space="preserve">Foi verificado durante a </w:t>
      </w:r>
      <w:bookmarkEnd w:id="0"/>
      <w:r w:rsidRPr="00AA51DB">
        <w:rPr>
          <w:rFonts w:ascii="Times New Roman" w:eastAsia="Times New Roman" w:hAnsi="Times New Roman" w:cs="Times New Roman"/>
          <w:lang w:bidi="ar-SA"/>
        </w:rPr>
        <w:t>vistoria de campo p</w:t>
      </w:r>
      <w:r w:rsidR="00BC71D3">
        <w:rPr>
          <w:rFonts w:ascii="Times New Roman" w:eastAsia="Times New Roman" w:hAnsi="Times New Roman" w:cs="Times New Roman"/>
          <w:lang w:bidi="ar-SA"/>
        </w:rPr>
        <w:t>roblemas localizados associados ao compartilhamento da rodovia com usuários ativos devido à ausência e/ou má qualidade da infraestrutura de</w:t>
      </w:r>
      <w:r w:rsidR="0037461B">
        <w:rPr>
          <w:rFonts w:ascii="Times New Roman" w:eastAsia="Times New Roman" w:hAnsi="Times New Roman" w:cs="Times New Roman"/>
          <w:lang w:bidi="ar-SA"/>
        </w:rPr>
        <w:t xml:space="preserve"> calçada</w:t>
      </w:r>
      <w:bookmarkStart w:id="1" w:name="_GoBack"/>
      <w:bookmarkEnd w:id="1"/>
      <w:r w:rsidR="007D1164" w:rsidRPr="00AA51DB">
        <w:rPr>
          <w:rFonts w:ascii="Times New Roman" w:eastAsia="Times New Roman" w:hAnsi="Times New Roman" w:cs="Times New Roman"/>
          <w:lang w:bidi="ar-SA"/>
        </w:rPr>
        <w:t>,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que podem ocasionar riscos imediatos à segurança </w:t>
      </w:r>
      <w:r w:rsidR="00BC71D3">
        <w:rPr>
          <w:rFonts w:ascii="Times New Roman" w:eastAsia="Times New Roman" w:hAnsi="Times New Roman" w:cs="Times New Roman"/>
          <w:lang w:bidi="ar-SA"/>
        </w:rPr>
        <w:t>dos usuários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Figura 01 destaca os pontos </w:t>
      </w:r>
      <w:r w:rsidR="00BC71D3">
        <w:rPr>
          <w:rFonts w:ascii="Times New Roman" w:eastAsia="Times New Roman" w:hAnsi="Times New Roman" w:cs="Times New Roman"/>
          <w:lang w:bidi="ar-SA"/>
        </w:rPr>
        <w:t>com pequenas comunidades às margens da rodovia que requerem infraestrutura de passeio adequada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e a Figura 02 ilustra a </w:t>
      </w:r>
      <w:r w:rsidR="00BC71D3">
        <w:rPr>
          <w:rFonts w:ascii="Times New Roman" w:eastAsia="Times New Roman" w:hAnsi="Times New Roman" w:cs="Times New Roman"/>
          <w:lang w:bidi="ar-SA"/>
        </w:rPr>
        <w:t>situação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descrita.</w:t>
      </w:r>
    </w:p>
    <w:p w:rsidR="00DB35F9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:rsidR="00DA24E4" w:rsidRPr="00AA51DB" w:rsidRDefault="00DA24E4" w:rsidP="00DA24E4">
      <w:pPr>
        <w:pStyle w:val="PargrafodaLista"/>
        <w:tabs>
          <w:tab w:val="num" w:pos="28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lang w:bidi="ar-SA"/>
        </w:rPr>
      </w:pPr>
      <w:proofErr w:type="gramStart"/>
      <w:r w:rsidRPr="00DA24E4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DA24E4">
        <w:rPr>
          <w:rFonts w:ascii="Times New Roman" w:eastAsia="Times New Roman" w:hAnsi="Times New Roman" w:cs="Times New Roman"/>
          <w:lang w:bidi="ar-SA"/>
        </w:rPr>
        <w:t>img</w:t>
      </w:r>
      <w:proofErr w:type="gramEnd"/>
      <w:r w:rsidRPr="00DA24E4">
        <w:rPr>
          <w:rFonts w:ascii="Times New Roman" w:eastAsia="Times New Roman" w:hAnsi="Times New Roman" w:cs="Times New Roman"/>
          <w:lang w:bidi="ar-SA"/>
        </w:rPr>
        <w:t>_</w:t>
      </w:r>
      <w:r w:rsidR="00C74130" w:rsidRPr="00C74130">
        <w:rPr>
          <w:rFonts w:ascii="Times New Roman" w:eastAsia="Times New Roman" w:hAnsi="Times New Roman" w:cs="Times New Roman"/>
          <w:lang w:bidi="ar-SA"/>
        </w:rPr>
        <w:t>sidewalk</w:t>
      </w:r>
      <w:r w:rsidRPr="00DA24E4">
        <w:rPr>
          <w:rFonts w:ascii="Times New Roman" w:eastAsia="Times New Roman" w:hAnsi="Times New Roman" w:cs="Times New Roman"/>
          <w:lang w:bidi="ar-SA"/>
        </w:rPr>
        <w:t>_failure</w:t>
      </w:r>
      <w:r>
        <w:rPr>
          <w:rFonts w:ascii="Times New Roman" w:eastAsia="Times New Roman" w:hAnsi="Times New Roman" w:cs="Times New Roman"/>
          <w:lang w:bidi="ar-SA"/>
        </w:rPr>
        <w:t>_map</w:t>
      </w:r>
      <w:proofErr w:type="spellEnd"/>
      <w:r w:rsidRPr="00DA24E4">
        <w:rPr>
          <w:rFonts w:ascii="Times New Roman" w:eastAsia="Times New Roman" w:hAnsi="Times New Roman" w:cs="Times New Roman"/>
          <w:lang w:bidi="ar-SA"/>
        </w:rPr>
        <w:t xml:space="preserve"> }}</w:t>
      </w:r>
    </w:p>
    <w:p w:rsidR="00DB35F9" w:rsidRPr="00AA51DB" w:rsidRDefault="00DB35F9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Figura 01: </w:t>
      </w:r>
      <w:r w:rsidR="00A44D3E" w:rsidRPr="00AA51DB">
        <w:rPr>
          <w:rFonts w:ascii="Times New Roman" w:eastAsia="Times New Roman" w:hAnsi="Times New Roman" w:cs="Times New Roman"/>
          <w:lang w:bidi="ar-SA"/>
        </w:rPr>
        <w:t xml:space="preserve">Pontos com </w:t>
      </w:r>
      <w:r w:rsidR="00BC71D3">
        <w:rPr>
          <w:rFonts w:ascii="Times New Roman" w:eastAsia="Times New Roman" w:hAnsi="Times New Roman" w:cs="Times New Roman"/>
          <w:lang w:bidi="ar-SA"/>
        </w:rPr>
        <w:t>passeio inadequado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:rsidR="007D1164" w:rsidRDefault="007D1164" w:rsidP="00DA24E4">
      <w:pPr>
        <w:tabs>
          <w:tab w:val="num" w:pos="284"/>
        </w:tabs>
        <w:spacing w:line="360" w:lineRule="auto"/>
        <w:rPr>
          <w:rFonts w:ascii="Times New Roman" w:eastAsia="Times New Roman" w:hAnsi="Times New Roman" w:cs="Times New Roman"/>
          <w:lang w:bidi="ar-SA"/>
        </w:rPr>
      </w:pPr>
    </w:p>
    <w:p w:rsidR="00DA24E4" w:rsidRPr="00AA51DB" w:rsidRDefault="00DA24E4" w:rsidP="00DA24E4">
      <w:p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proofErr w:type="gramStart"/>
      <w:r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img</w:t>
      </w:r>
      <w:proofErr w:type="gramEnd"/>
      <w:r>
        <w:rPr>
          <w:rFonts w:ascii="Times New Roman" w:eastAsia="Times New Roman" w:hAnsi="Times New Roman" w:cs="Times New Roman"/>
          <w:lang w:bidi="ar-SA"/>
        </w:rPr>
        <w:t>_</w:t>
      </w:r>
      <w:r w:rsidR="00C74130" w:rsidRPr="00C74130">
        <w:rPr>
          <w:rFonts w:ascii="Times New Roman" w:eastAsia="Times New Roman" w:hAnsi="Times New Roman" w:cs="Times New Roman"/>
          <w:lang w:bidi="ar-SA"/>
        </w:rPr>
        <w:t>sidewalk</w:t>
      </w:r>
      <w:r>
        <w:rPr>
          <w:rFonts w:ascii="Times New Roman" w:eastAsia="Times New Roman" w:hAnsi="Times New Roman" w:cs="Times New Roman"/>
          <w:lang w:bidi="ar-SA"/>
        </w:rPr>
        <w:t>_f</w:t>
      </w:r>
      <w:r w:rsidRPr="00DA24E4">
        <w:rPr>
          <w:rFonts w:ascii="Times New Roman" w:eastAsia="Times New Roman" w:hAnsi="Times New Roman" w:cs="Times New Roman"/>
          <w:lang w:bidi="ar-SA"/>
        </w:rPr>
        <w:t>ailure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}}</w:t>
      </w:r>
    </w:p>
    <w:p w:rsidR="00A44D3E" w:rsidRDefault="00A44D3E" w:rsidP="00DA24E4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lastRenderedPageBreak/>
        <w:t xml:space="preserve">Figura 02: </w:t>
      </w:r>
      <w:r w:rsidR="00003355">
        <w:rPr>
          <w:rFonts w:ascii="Times New Roman" w:eastAsia="Times New Roman" w:hAnsi="Times New Roman" w:cs="Times New Roman"/>
          <w:lang w:bidi="ar-SA"/>
        </w:rPr>
        <w:t>Usuários em situação de risco devido à ausência de passeio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:rsidR="00EB4FF3" w:rsidRDefault="00DA24E4" w:rsidP="00003355">
      <w:p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 xml:space="preserve">No trecho, conforme </w:t>
      </w:r>
      <w:r w:rsidR="00EB4FF3">
        <w:rPr>
          <w:rFonts w:ascii="Times New Roman" w:eastAsia="Times New Roman" w:hAnsi="Times New Roman" w:cs="Times New Roman"/>
          <w:lang w:bidi="ar-SA"/>
        </w:rPr>
        <w:t xml:space="preserve">dados consolidados dos sinistros entre 2022 e 2024, ocorreram cerca de </w:t>
      </w:r>
      <w:proofErr w:type="gramStart"/>
      <w:r w:rsidR="00EB4FF3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BE4BE8" w:rsidRPr="00BE4BE8">
        <w:rPr>
          <w:rFonts w:ascii="Times New Roman" w:eastAsia="Times New Roman" w:hAnsi="Times New Roman" w:cs="Times New Roman"/>
          <w:lang w:bidi="ar-SA"/>
        </w:rPr>
        <w:t>count</w:t>
      </w:r>
      <w:proofErr w:type="gramEnd"/>
      <w:r w:rsidR="00BE4BE8" w:rsidRPr="00BE4BE8">
        <w:rPr>
          <w:rFonts w:ascii="Times New Roman" w:eastAsia="Times New Roman" w:hAnsi="Times New Roman" w:cs="Times New Roman"/>
          <w:lang w:bidi="ar-SA"/>
        </w:rPr>
        <w:t>_</w:t>
      </w:r>
      <w:r w:rsidR="00EB4FF3">
        <w:rPr>
          <w:rFonts w:ascii="Times New Roman" w:eastAsia="Times New Roman" w:hAnsi="Times New Roman" w:cs="Times New Roman"/>
          <w:lang w:bidi="ar-SA"/>
        </w:rPr>
        <w:t>total_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="00EB4FF3">
        <w:rPr>
          <w:rFonts w:ascii="Times New Roman" w:eastAsia="Times New Roman" w:hAnsi="Times New Roman" w:cs="Times New Roman"/>
          <w:lang w:bidi="ar-SA"/>
        </w:rPr>
        <w:t xml:space="preserve"> }}, dos quais {{ </w:t>
      </w:r>
      <w:proofErr w:type="spellStart"/>
      <w:r w:rsidR="00BE4BE8" w:rsidRPr="00BE4BE8">
        <w:rPr>
          <w:rFonts w:ascii="Times New Roman" w:eastAsia="Times New Roman" w:hAnsi="Times New Roman" w:cs="Times New Roman"/>
          <w:lang w:bidi="ar-SA"/>
        </w:rPr>
        <w:t>count_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serious</w:t>
      </w:r>
      <w:r w:rsidR="00EB4FF3">
        <w:rPr>
          <w:rFonts w:ascii="Times New Roman" w:eastAsia="Times New Roman" w:hAnsi="Times New Roman" w:cs="Times New Roman"/>
          <w:lang w:bidi="ar-SA"/>
        </w:rPr>
        <w:t>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="00EB4FF3">
        <w:rPr>
          <w:rFonts w:ascii="Times New Roman" w:eastAsia="Times New Roman" w:hAnsi="Times New Roman" w:cs="Times New Roman"/>
          <w:lang w:bidi="ar-SA"/>
        </w:rPr>
        <w:t xml:space="preserve"> }} foram graves e {{ </w:t>
      </w:r>
      <w:proofErr w:type="spellStart"/>
      <w:r w:rsidR="00BE4BE8" w:rsidRPr="00BE4BE8">
        <w:rPr>
          <w:rFonts w:ascii="Times New Roman" w:eastAsia="Times New Roman" w:hAnsi="Times New Roman" w:cs="Times New Roman"/>
          <w:lang w:bidi="ar-SA"/>
        </w:rPr>
        <w:t>count_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fatal</w:t>
      </w:r>
      <w:r w:rsidR="00EB4FF3">
        <w:rPr>
          <w:rFonts w:ascii="Times New Roman" w:eastAsia="Times New Roman" w:hAnsi="Times New Roman" w:cs="Times New Roman"/>
          <w:lang w:bidi="ar-SA"/>
        </w:rPr>
        <w:t>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="00EB4FF3" w:rsidRPr="00EB4FF3">
        <w:rPr>
          <w:rFonts w:ascii="Times New Roman" w:eastAsia="Times New Roman" w:hAnsi="Times New Roman" w:cs="Times New Roman"/>
          <w:lang w:bidi="ar-SA"/>
        </w:rPr>
        <w:t xml:space="preserve"> }}</w:t>
      </w:r>
      <w:r w:rsidR="00755497">
        <w:rPr>
          <w:rFonts w:ascii="Times New Roman" w:eastAsia="Times New Roman" w:hAnsi="Times New Roman" w:cs="Times New Roman"/>
          <w:lang w:bidi="ar-SA"/>
        </w:rPr>
        <w:t xml:space="preserve"> foram fatais</w:t>
      </w:r>
      <w:r w:rsidR="00EB4FF3">
        <w:rPr>
          <w:rFonts w:ascii="Times New Roman" w:eastAsia="Times New Roman" w:hAnsi="Times New Roman" w:cs="Times New Roman"/>
          <w:lang w:bidi="ar-SA"/>
        </w:rPr>
        <w:t>, reforçando a necessidade de mitigar fatores que possam ter contribuído ativa ou passivamente para a ocorrência de</w:t>
      </w:r>
      <w:r w:rsidR="000F0926">
        <w:rPr>
          <w:rFonts w:ascii="Times New Roman" w:eastAsia="Times New Roman" w:hAnsi="Times New Roman" w:cs="Times New Roman"/>
          <w:lang w:bidi="ar-SA"/>
        </w:rPr>
        <w:t>stes eventos.</w:t>
      </w:r>
    </w:p>
    <w:p w:rsidR="00DA24E4" w:rsidRDefault="00DA24E4" w:rsidP="008769E0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Sem mais para o momento, reiteramos votos de estima e consideração e nos colocamos a disposição para mais esclarecimentos.</w:t>
      </w:r>
    </w:p>
    <w:p w:rsidR="00FB773B" w:rsidRPr="00DA24E4" w:rsidRDefault="00FB773B" w:rsidP="00DA24E4">
      <w:pPr>
        <w:pStyle w:val="PargrafodaLista"/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Atenciosamente,</w:t>
      </w:r>
    </w:p>
    <w:p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Ttulo1"/>
        <w:tabs>
          <w:tab w:val="left" w:pos="0"/>
          <w:tab w:val="num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1DB">
        <w:rPr>
          <w:rFonts w:ascii="Times New Roman" w:hAnsi="Times New Roman" w:cs="Times New Roman"/>
          <w:b w:val="0"/>
          <w:bCs w:val="0"/>
          <w:sz w:val="24"/>
          <w:szCs w:val="24"/>
        </w:rPr>
        <w:t>Francisco Júlio Dias Cavalcanti</w:t>
      </w:r>
    </w:p>
    <w:p w:rsidR="00FB773B" w:rsidRPr="00AA51DB" w:rsidRDefault="00FB773B" w:rsidP="008769E0">
      <w:pPr>
        <w:tabs>
          <w:tab w:val="num" w:pos="284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Diretor de Trânsito</w:t>
      </w:r>
    </w:p>
    <w:p w:rsidR="00FB5C93" w:rsidRPr="00AA51DB" w:rsidRDefault="00FB773B" w:rsidP="008769E0">
      <w:pPr>
        <w:numPr>
          <w:ilvl w:val="7"/>
          <w:numId w:val="2"/>
        </w:numPr>
        <w:tabs>
          <w:tab w:val="num" w:pos="284"/>
          <w:tab w:val="left" w:pos="6420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eastAsia="Arial" w:hAnsi="Times New Roman" w:cs="Times New Roman"/>
          <w:b/>
          <w:bCs/>
          <w:color w:val="00000A"/>
          <w:lang w:eastAsia="pt-BR" w:bidi="ar-SA"/>
        </w:rPr>
        <w:t>DETRAN</w:t>
      </w:r>
    </w:p>
    <w:sectPr w:rsidR="00FB5C93" w:rsidRPr="00AA51D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506" w:right="1134" w:bottom="1798" w:left="1134" w:header="720" w:footer="11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E18" w:rsidRDefault="007F5E18">
      <w:r>
        <w:separator/>
      </w:r>
    </w:p>
  </w:endnote>
  <w:endnote w:type="continuationSeparator" w:id="0">
    <w:p w:rsidR="007F5E18" w:rsidRDefault="007F5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NewPSMT">
    <w:charset w:val="00"/>
    <w:family w:val="modern"/>
    <w:pitch w:val="default"/>
  </w:font>
  <w:font w:name="StarSymbol">
    <w:altName w:val="Arial Unicode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umberland AMT">
    <w:altName w:val="Courier New"/>
    <w:charset w:val="00"/>
    <w:family w:val="modern"/>
    <w:pitch w:val="default"/>
  </w:font>
  <w:font w:name="TimesNewRoman">
    <w:altName w:val=" ''Times New Roma"/>
    <w:charset w:val="00"/>
    <w:family w:val="roman"/>
    <w:pitch w:val="default"/>
  </w:font>
  <w:font w:name="0"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1F3926">
    <w:pPr>
      <w:pStyle w:val="Standard"/>
      <w:spacing w:before="57" w:after="57"/>
    </w:pPr>
    <w:r>
      <w:rPr>
        <w:noProof/>
        <w:lang w:eastAsia="pt-BR" w:bidi="ar-SA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-718185</wp:posOffset>
          </wp:positionH>
          <wp:positionV relativeFrom="paragraph">
            <wp:posOffset>424180</wp:posOffset>
          </wp:positionV>
          <wp:extent cx="7550150" cy="734695"/>
          <wp:effectExtent l="0" t="0" r="0" b="825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5" t="-996" r="-75" b="-996"/>
                  <a:stretch>
                    <a:fillRect/>
                  </a:stretch>
                </pic:blipFill>
                <pic:spPr bwMode="auto">
                  <a:xfrm>
                    <a:off x="0" y="0"/>
                    <a:ext cx="7550150" cy="7346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FB773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E18" w:rsidRDefault="007F5E18">
      <w:r>
        <w:separator/>
      </w:r>
    </w:p>
  </w:footnote>
  <w:footnote w:type="continuationSeparator" w:id="0">
    <w:p w:rsidR="007F5E18" w:rsidRDefault="007F5E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1F3926">
    <w:pPr>
      <w:pStyle w:val="Standard"/>
      <w:jc w:val="center"/>
      <w:rPr>
        <w:lang w:eastAsia="pt-BR"/>
      </w:rPr>
    </w:pPr>
    <w:r>
      <w:rPr>
        <w:noProof/>
        <w:lang w:eastAsia="pt-BR" w:bidi="ar-SA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column">
            <wp:posOffset>811530</wp:posOffset>
          </wp:positionH>
          <wp:positionV relativeFrom="paragraph">
            <wp:posOffset>5080</wp:posOffset>
          </wp:positionV>
          <wp:extent cx="4728210" cy="944880"/>
          <wp:effectExtent l="0" t="0" r="0" b="762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5" t="-275" r="-55" b="-275"/>
                  <a:stretch>
                    <a:fillRect/>
                  </a:stretch>
                </pic:blipFill>
                <pic:spPr bwMode="auto">
                  <a:xfrm>
                    <a:off x="0" y="0"/>
                    <a:ext cx="4728210" cy="94488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:rsidR="00FB773B" w:rsidRDefault="00FB773B">
    <w:pPr>
      <w:pStyle w:val="Standard"/>
      <w:jc w:val="center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FB77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Arial" w:hAnsi="Symbol" w:cs="Symbol"/>
        <w:b w:val="0"/>
        <w:bCs w:val="0"/>
        <w:color w:val="00000A"/>
        <w:kern w:val="2"/>
        <w:sz w:val="22"/>
        <w:szCs w:val="22"/>
        <w:lang w:eastAsia="zh-CN" w:bidi="hi-I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1">
      <w:start w:val="1"/>
      <w:numFmt w:val="bullet"/>
      <w:lvlText w:val="◦"/>
      <w:lvlJc w:val="left"/>
      <w:pPr>
        <w:tabs>
          <w:tab w:val="num" w:pos="1854"/>
        </w:tabs>
        <w:ind w:left="1854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4">
      <w:start w:val="1"/>
      <w:numFmt w:val="bullet"/>
      <w:lvlText w:val="◦"/>
      <w:lvlJc w:val="left"/>
      <w:pPr>
        <w:tabs>
          <w:tab w:val="num" w:pos="2934"/>
        </w:tabs>
        <w:ind w:left="2934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7">
      <w:start w:val="1"/>
      <w:numFmt w:val="bullet"/>
      <w:lvlText w:val="◦"/>
      <w:lvlJc w:val="left"/>
      <w:pPr>
        <w:tabs>
          <w:tab w:val="num" w:pos="4014"/>
        </w:tabs>
        <w:ind w:left="4014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40"/>
    <w:rsid w:val="00003355"/>
    <w:rsid w:val="00004714"/>
    <w:rsid w:val="00011CF9"/>
    <w:rsid w:val="00070FFA"/>
    <w:rsid w:val="000766D8"/>
    <w:rsid w:val="000D7393"/>
    <w:rsid w:val="000E0112"/>
    <w:rsid w:val="000F0926"/>
    <w:rsid w:val="001F356E"/>
    <w:rsid w:val="001F3926"/>
    <w:rsid w:val="002070E7"/>
    <w:rsid w:val="002C405B"/>
    <w:rsid w:val="0032791D"/>
    <w:rsid w:val="003727BD"/>
    <w:rsid w:val="0037461B"/>
    <w:rsid w:val="00426331"/>
    <w:rsid w:val="004312B5"/>
    <w:rsid w:val="00486B20"/>
    <w:rsid w:val="004D3059"/>
    <w:rsid w:val="004D664E"/>
    <w:rsid w:val="005042A1"/>
    <w:rsid w:val="005453E7"/>
    <w:rsid w:val="005D5025"/>
    <w:rsid w:val="0061101C"/>
    <w:rsid w:val="00672FA9"/>
    <w:rsid w:val="006756C4"/>
    <w:rsid w:val="00755497"/>
    <w:rsid w:val="007C19CC"/>
    <w:rsid w:val="007D1164"/>
    <w:rsid w:val="007F3971"/>
    <w:rsid w:val="007F5E18"/>
    <w:rsid w:val="00812E24"/>
    <w:rsid w:val="00822C46"/>
    <w:rsid w:val="008358F4"/>
    <w:rsid w:val="00836EBF"/>
    <w:rsid w:val="008769E0"/>
    <w:rsid w:val="00945D5A"/>
    <w:rsid w:val="00955D33"/>
    <w:rsid w:val="009A2E2E"/>
    <w:rsid w:val="00A44D3E"/>
    <w:rsid w:val="00AA51DB"/>
    <w:rsid w:val="00AE277F"/>
    <w:rsid w:val="00B2615A"/>
    <w:rsid w:val="00B74EE9"/>
    <w:rsid w:val="00BC2040"/>
    <w:rsid w:val="00BC71D3"/>
    <w:rsid w:val="00BD12E3"/>
    <w:rsid w:val="00BE4BE8"/>
    <w:rsid w:val="00C230ED"/>
    <w:rsid w:val="00C621D8"/>
    <w:rsid w:val="00C74130"/>
    <w:rsid w:val="00C90E12"/>
    <w:rsid w:val="00CA0354"/>
    <w:rsid w:val="00CA156A"/>
    <w:rsid w:val="00CD703F"/>
    <w:rsid w:val="00CF134B"/>
    <w:rsid w:val="00D2022B"/>
    <w:rsid w:val="00D608FB"/>
    <w:rsid w:val="00D70075"/>
    <w:rsid w:val="00D855BB"/>
    <w:rsid w:val="00DA24E4"/>
    <w:rsid w:val="00DB35F9"/>
    <w:rsid w:val="00DF4B82"/>
    <w:rsid w:val="00E25AE5"/>
    <w:rsid w:val="00E76B37"/>
    <w:rsid w:val="00EB4FF3"/>
    <w:rsid w:val="00EE1BA5"/>
    <w:rsid w:val="00F94ED8"/>
    <w:rsid w:val="00FB5C93"/>
    <w:rsid w:val="00FB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E984C323-9BA1-4E71-A47B-4BF96DB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styleId="Ttulo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Ttulo2">
    <w:name w:val="heading 2"/>
    <w:basedOn w:val="Standard"/>
    <w:next w:val="Standard"/>
    <w:qFormat/>
    <w:pPr>
      <w:keepNext/>
      <w:widowControl w:val="0"/>
      <w:numPr>
        <w:ilvl w:val="1"/>
        <w:numId w:val="1"/>
      </w:numPr>
      <w:spacing w:before="240"/>
      <w:ind w:left="288"/>
      <w:jc w:val="center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Standard"/>
    <w:qFormat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qFormat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Standard"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Standard"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Arial" w:hAnsi="Symbol" w:cs="Symbol"/>
      <w:b w:val="0"/>
      <w:bCs w:val="0"/>
      <w:color w:val="00000A"/>
      <w:kern w:val="2"/>
      <w:sz w:val="22"/>
      <w:szCs w:val="22"/>
      <w:lang w:eastAsia="zh-CN" w:bidi="hi-I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eastAsia="Times New Roman" w:hAnsi="Symbol" w:cs="OpenSymbol"/>
      <w:color w:val="auto"/>
      <w:kern w:val="2"/>
      <w:sz w:val="22"/>
      <w:szCs w:val="22"/>
      <w:lang w:val="pt-BR" w:eastAsia="zh-CN" w:bidi="ar-SA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b/>
    </w:rPr>
  </w:style>
  <w:style w:type="character" w:customStyle="1" w:styleId="WW8Num6z1">
    <w:name w:val="WW8Num6z1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8Num6z2">
    <w:name w:val="WW8Num6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eastAsia="CourierNewPSMT" w:hAnsi="Symbol" w:cs="OpenSymbol"/>
      <w:sz w:val="22"/>
      <w:szCs w:val="22"/>
      <w:shd w:val="clear" w:color="auto" w:fill="auto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2">
    <w:name w:val="WW8Num4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2">
    <w:name w:val="Fonte parág. padrão2"/>
  </w:style>
  <w:style w:type="character" w:customStyle="1" w:styleId="Hyperlink1">
    <w:name w:val="Hyperlink1"/>
    <w:rPr>
      <w:color w:val="000080"/>
      <w:u w:val="single"/>
    </w:rPr>
  </w:style>
  <w:style w:type="character" w:customStyle="1" w:styleId="WW-Fontepargpadro">
    <w:name w:val="WW-Fonte parág. padrão"/>
  </w:style>
  <w:style w:type="character" w:customStyle="1" w:styleId="HiperlinkVisitado1">
    <w:name w:val="HiperlinkVisitado1"/>
    <w:rPr>
      <w:color w:val="800080"/>
      <w:u w:val="single"/>
    </w:rPr>
  </w:style>
  <w:style w:type="character" w:customStyle="1" w:styleId="ListLabel53">
    <w:name w:val="ListLabel 53"/>
    <w:rPr>
      <w:rFonts w:eastAsia="Times New Roman"/>
    </w:rPr>
  </w:style>
  <w:style w:type="character" w:customStyle="1" w:styleId="ListLabel52">
    <w:name w:val="ListLabel 52"/>
  </w:style>
  <w:style w:type="character" w:customStyle="1" w:styleId="ListLabel42">
    <w:name w:val="ListLabel 42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ascii="Arial" w:eastAsia="Arial" w:hAnsi="Arial" w:cs="Arial"/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3">
    <w:name w:val="ListLabel 3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Fontepargpadro1">
    <w:name w:val="Fonte parág. padrão1"/>
  </w:style>
  <w:style w:type="character" w:customStyle="1" w:styleId="ListLabel32">
    <w:name w:val="ListLabel 32"/>
  </w:style>
  <w:style w:type="character" w:customStyle="1" w:styleId="ListLabel46">
    <w:name w:val="ListLabel 46"/>
    <w:rPr>
      <w:rFonts w:ascii="Arial" w:eastAsia="Arial" w:hAnsi="Arial" w:cs="Arial"/>
      <w:sz w:val="20"/>
      <w:szCs w:val="20"/>
    </w:rPr>
  </w:style>
  <w:style w:type="character" w:customStyle="1" w:styleId="ListLabel48">
    <w:name w:val="ListLabel 48"/>
    <w:rPr>
      <w:b/>
    </w:rPr>
  </w:style>
  <w:style w:type="character" w:customStyle="1" w:styleId="ListLabel49">
    <w:name w:val="ListLabel 49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50">
    <w:name w:val="ListLabel 50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ListLabel93">
    <w:name w:val="ListLabel 93"/>
    <w:rPr>
      <w:rFonts w:ascii="Arial" w:eastAsia="Arial" w:hAnsi="Arial" w:cs="Arial"/>
      <w:b w:val="0"/>
      <w:i w:val="0"/>
      <w:strike w:val="0"/>
      <w:dstrike w:val="0"/>
      <w:color w:val="000000"/>
      <w:sz w:val="20"/>
      <w:szCs w:val="20"/>
    </w:rPr>
  </w:style>
  <w:style w:type="character" w:customStyle="1" w:styleId="ListLabel92">
    <w:name w:val="ListLabel 92"/>
    <w:rPr>
      <w:b w:val="0"/>
      <w:i w:val="0"/>
      <w:strike w:val="0"/>
      <w:dstrike w:val="0"/>
      <w:color w:val="000000"/>
      <w:sz w:val="20"/>
      <w:szCs w:val="20"/>
      <w:u w:val="none"/>
    </w:rPr>
  </w:style>
  <w:style w:type="character" w:customStyle="1" w:styleId="ListLabel38">
    <w:name w:val="ListLabel 38"/>
  </w:style>
  <w:style w:type="character" w:customStyle="1" w:styleId="ListLabel40">
    <w:name w:val="ListLabel 40"/>
  </w:style>
  <w:style w:type="character" w:customStyle="1" w:styleId="Fontepargpadro5">
    <w:name w:val="Fonte parág. padrão5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ListLabel116">
    <w:name w:val="ListLabel 116"/>
  </w:style>
  <w:style w:type="character" w:customStyle="1" w:styleId="ListLabel105">
    <w:name w:val="ListLabel 105"/>
  </w:style>
  <w:style w:type="character" w:customStyle="1" w:styleId="ListLabel107">
    <w:name w:val="ListLabel 107"/>
  </w:style>
  <w:style w:type="character" w:customStyle="1" w:styleId="StrongEmphasis">
    <w:name w:val="Strong Emphasis"/>
    <w:rPr>
      <w:b/>
      <w:bCs/>
    </w:rPr>
  </w:style>
  <w:style w:type="character" w:customStyle="1" w:styleId="ListLabel37">
    <w:name w:val="ListLabel 37"/>
    <w:rPr>
      <w:sz w:val="20"/>
      <w:szCs w:val="20"/>
    </w:rPr>
  </w:style>
  <w:style w:type="character" w:customStyle="1" w:styleId="ListLabel74">
    <w:name w:val="ListLabel 74"/>
    <w:rPr>
      <w:sz w:val="20"/>
      <w:szCs w:val="20"/>
    </w:rPr>
  </w:style>
  <w:style w:type="character" w:customStyle="1" w:styleId="TextodecomentrioChar">
    <w:name w:val="Texto de comentário Char"/>
    <w:rPr>
      <w:sz w:val="20"/>
      <w:szCs w:val="18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baloChar">
    <w:name w:val="Texto de balão Char"/>
    <w:rPr>
      <w:rFonts w:ascii="Segoe UI" w:hAnsi="Segoe UI" w:cs="Segoe UI"/>
      <w:kern w:val="2"/>
      <w:sz w:val="18"/>
      <w:szCs w:val="16"/>
      <w:lang w:eastAsia="zh-CN" w:bidi="hi-IN"/>
    </w:rPr>
  </w:style>
  <w:style w:type="character" w:styleId="Hyperlink">
    <w:name w:val="Hyperlink"/>
    <w:rPr>
      <w:color w:val="0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Fontepargpadro3">
    <w:name w:val="Fonte parág. padrão3"/>
  </w:style>
  <w:style w:type="character" w:customStyle="1" w:styleId="ListLabel117">
    <w:name w:val="ListLabel 117"/>
    <w:rPr>
      <w:rFonts w:ascii="Arial" w:eastAsia="OpenSymbol" w:hAnsi="Arial" w:cs="Arial"/>
      <w:b w:val="0"/>
      <w:sz w:val="22"/>
    </w:rPr>
  </w:style>
  <w:style w:type="character" w:customStyle="1" w:styleId="ListLabel118">
    <w:name w:val="ListLabel 118"/>
    <w:rPr>
      <w:rFonts w:eastAsia="OpenSymbol"/>
    </w:rPr>
  </w:style>
  <w:style w:type="character" w:customStyle="1" w:styleId="ListLabel119">
    <w:name w:val="ListLabel 119"/>
    <w:rPr>
      <w:rFonts w:eastAsia="OpenSymbol"/>
    </w:rPr>
  </w:style>
  <w:style w:type="character" w:customStyle="1" w:styleId="ListLabel120">
    <w:name w:val="ListLabel 120"/>
    <w:rPr>
      <w:rFonts w:eastAsia="OpenSymbol"/>
    </w:rPr>
  </w:style>
  <w:style w:type="character" w:customStyle="1" w:styleId="ListLabel121">
    <w:name w:val="ListLabel 121"/>
    <w:rPr>
      <w:rFonts w:eastAsia="OpenSymbol"/>
    </w:rPr>
  </w:style>
  <w:style w:type="character" w:customStyle="1" w:styleId="ListLabel122">
    <w:name w:val="ListLabel 122"/>
    <w:rPr>
      <w:rFonts w:eastAsia="OpenSymbol"/>
    </w:rPr>
  </w:style>
  <w:style w:type="character" w:customStyle="1" w:styleId="ListLabel123">
    <w:name w:val="ListLabel 123"/>
    <w:rPr>
      <w:rFonts w:eastAsia="OpenSymbol"/>
    </w:rPr>
  </w:style>
  <w:style w:type="character" w:customStyle="1" w:styleId="ListLabel124">
    <w:name w:val="ListLabel 124"/>
    <w:rPr>
      <w:rFonts w:eastAsia="OpenSymbol"/>
    </w:rPr>
  </w:style>
  <w:style w:type="character" w:customStyle="1" w:styleId="ListLabel125">
    <w:name w:val="ListLabel 125"/>
    <w:rPr>
      <w:rFonts w:eastAsia="OpenSymbol"/>
    </w:rPr>
  </w:style>
  <w:style w:type="character" w:customStyle="1" w:styleId="ListLabel126">
    <w:name w:val="ListLabel 126"/>
    <w:rPr>
      <w:rFonts w:ascii="Arial" w:eastAsia="OpenSymbol" w:hAnsi="Arial" w:cs="Arial"/>
      <w:b w:val="0"/>
      <w:sz w:val="22"/>
    </w:rPr>
  </w:style>
  <w:style w:type="character" w:customStyle="1" w:styleId="ListLabel127">
    <w:name w:val="ListLabel 127"/>
    <w:rPr>
      <w:rFonts w:eastAsia="OpenSymbol"/>
    </w:rPr>
  </w:style>
  <w:style w:type="character" w:customStyle="1" w:styleId="ListLabel128">
    <w:name w:val="ListLabel 128"/>
    <w:rPr>
      <w:rFonts w:eastAsia="OpenSymbol"/>
    </w:rPr>
  </w:style>
  <w:style w:type="character" w:customStyle="1" w:styleId="ListLabel129">
    <w:name w:val="ListLabel 129"/>
    <w:rPr>
      <w:rFonts w:eastAsia="OpenSymbol"/>
    </w:rPr>
  </w:style>
  <w:style w:type="character" w:customStyle="1" w:styleId="ListLabel130">
    <w:name w:val="ListLabel 130"/>
    <w:rPr>
      <w:rFonts w:eastAsia="OpenSymbol"/>
    </w:rPr>
  </w:style>
  <w:style w:type="character" w:customStyle="1" w:styleId="ListLabel131">
    <w:name w:val="ListLabel 131"/>
    <w:rPr>
      <w:rFonts w:eastAsia="OpenSymbol"/>
    </w:rPr>
  </w:style>
  <w:style w:type="character" w:customStyle="1" w:styleId="ListLabel132">
    <w:name w:val="ListLabel 132"/>
    <w:rPr>
      <w:rFonts w:eastAsia="OpenSymbol"/>
    </w:rPr>
  </w:style>
  <w:style w:type="character" w:customStyle="1" w:styleId="ListLabel133">
    <w:name w:val="ListLabel 133"/>
    <w:rPr>
      <w:rFonts w:eastAsia="OpenSymbol"/>
    </w:rPr>
  </w:style>
  <w:style w:type="character" w:customStyle="1" w:styleId="ListLabel134">
    <w:name w:val="ListLabel 134"/>
    <w:rPr>
      <w:rFonts w:eastAsia="OpenSymbol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WWCharLFO2LVL1">
    <w:name w:val="WW_CharLFO2LVL1"/>
    <w:rPr>
      <w:b/>
    </w:rPr>
  </w:style>
  <w:style w:type="character" w:customStyle="1" w:styleId="WWCharLFO2LVL2">
    <w:name w:val="WW_CharLFO2LVL2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CharLFO2LVL3">
    <w:name w:val="WW_CharLFO2LVL3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Tipodeletrapredefinidodopargrafo">
    <w:name w:val="Tipo de letra predefinido do parágrafo"/>
  </w:style>
  <w:style w:type="character" w:customStyle="1" w:styleId="WWCharLFO7LVL1">
    <w:name w:val="WW_CharLFO7LVL1"/>
    <w:rPr>
      <w:rFonts w:ascii="Symbol" w:hAnsi="Symbol" w:cs="Symbol"/>
    </w:rPr>
  </w:style>
  <w:style w:type="character" w:customStyle="1" w:styleId="WWCharLFO7LVL2">
    <w:name w:val="WW_CharLFO7LVL2"/>
    <w:rPr>
      <w:rFonts w:ascii="Courier New" w:hAnsi="Courier New" w:cs="Courier New"/>
    </w:rPr>
  </w:style>
  <w:style w:type="character" w:customStyle="1" w:styleId="WWCharLFO7LVL3">
    <w:name w:val="WW_CharLFO7LVL3"/>
    <w:rPr>
      <w:rFonts w:ascii="Wingdings" w:hAnsi="Wingdings" w:cs="Wingdings"/>
    </w:rPr>
  </w:style>
  <w:style w:type="character" w:customStyle="1" w:styleId="WWCharLFO7LVL4">
    <w:name w:val="WW_CharLFO7LVL4"/>
    <w:rPr>
      <w:rFonts w:ascii="Symbol" w:hAnsi="Symbol" w:cs="Symbol"/>
    </w:rPr>
  </w:style>
  <w:style w:type="character" w:customStyle="1" w:styleId="WWCharLFO7LVL5">
    <w:name w:val="WW_CharLFO7LVL5"/>
    <w:rPr>
      <w:rFonts w:ascii="Courier New" w:hAnsi="Courier New" w:cs="Courier New"/>
    </w:rPr>
  </w:style>
  <w:style w:type="character" w:customStyle="1" w:styleId="WWCharLFO7LVL6">
    <w:name w:val="WW_CharLFO7LVL6"/>
    <w:rPr>
      <w:rFonts w:ascii="Wingdings" w:hAnsi="Wingdings" w:cs="Wingdings"/>
    </w:rPr>
  </w:style>
  <w:style w:type="character" w:customStyle="1" w:styleId="WWCharLFO7LVL7">
    <w:name w:val="WW_CharLFO7LVL7"/>
    <w:rPr>
      <w:rFonts w:ascii="Symbol" w:hAnsi="Symbol" w:cs="Symbol"/>
    </w:rPr>
  </w:style>
  <w:style w:type="character" w:customStyle="1" w:styleId="WWCharLFO7LVL8">
    <w:name w:val="WW_CharLFO7LVL8"/>
    <w:rPr>
      <w:rFonts w:ascii="Courier New" w:hAnsi="Courier New" w:cs="Courier New"/>
    </w:rPr>
  </w:style>
  <w:style w:type="character" w:customStyle="1" w:styleId="WWCharLFO7LVL9">
    <w:name w:val="WW_CharLFO7LVL9"/>
    <w:rPr>
      <w:rFonts w:ascii="Wingdings" w:hAnsi="Wingdings" w:cs="Wingdings"/>
    </w:rPr>
  </w:style>
  <w:style w:type="paragraph" w:customStyle="1" w:styleId="Ttulo20">
    <w:name w:val="Título2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Standard">
    <w:name w:val="Standard"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  <w:pPr>
      <w:suppressLineNumbers/>
    </w:p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Rodap">
    <w:name w:val="footer"/>
    <w:basedOn w:val="HeaderandFooter"/>
  </w:style>
  <w:style w:type="paragraph" w:customStyle="1" w:styleId="contrato">
    <w:name w:val="contrato"/>
    <w:basedOn w:val="Standard"/>
    <w:pPr>
      <w:jc w:val="both"/>
    </w:pPr>
    <w:rPr>
      <w:rFonts w:ascii="Arial" w:eastAsia="Arial" w:hAnsi="Arial" w:cs="Arial"/>
      <w:sz w:val="22"/>
      <w:lang w:val="pt-PT"/>
    </w:rPr>
  </w:style>
  <w:style w:type="paragraph" w:customStyle="1" w:styleId="Recuodecorpodetexto21">
    <w:name w:val="Recuo de corpo de texto 21"/>
    <w:basedOn w:val="Standard"/>
    <w:pPr>
      <w:ind w:firstLine="851"/>
      <w:jc w:val="both"/>
    </w:pPr>
    <w:rPr>
      <w:rFonts w:ascii="Arial" w:eastAsia="Arial" w:hAnsi="Arial" w:cs="Arial"/>
      <w:sz w:val="32"/>
    </w:rPr>
  </w:style>
  <w:style w:type="paragraph" w:customStyle="1" w:styleId="Nivel2">
    <w:name w:val="Nivel 2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PreformattedText">
    <w:name w:val="Preformatted Text"/>
    <w:basedOn w:val="Standard"/>
    <w:rPr>
      <w:rFonts w:ascii="Cumberland AMT" w:eastAsia="Cumberland AMT" w:hAnsi="Cumberland AMT" w:cs="Cumberland AMT"/>
    </w:rPr>
  </w:style>
  <w:style w:type="paragraph" w:customStyle="1" w:styleId="Nivel3">
    <w:name w:val="Nivel 3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Corpodetexto21">
    <w:name w:val="Corpo de texto 21"/>
    <w:basedOn w:val="Standard"/>
    <w:rPr>
      <w:color w:val="000000"/>
      <w:sz w:val="22"/>
    </w:rPr>
  </w:style>
  <w:style w:type="paragraph" w:styleId="PargrafodaLista">
    <w:name w:val="List Paragraph"/>
    <w:basedOn w:val="Standard"/>
    <w:qFormat/>
    <w:pPr>
      <w:ind w:left="720"/>
    </w:pPr>
  </w:style>
  <w:style w:type="paragraph" w:customStyle="1" w:styleId="Textopadro">
    <w:name w:val="Texto padrão"/>
    <w:basedOn w:val="Standard"/>
    <w:pPr>
      <w:widowControl w:val="0"/>
    </w:pPr>
    <w:rPr>
      <w:lang w:val="en-US"/>
    </w:rPr>
  </w:style>
  <w:style w:type="paragraph" w:customStyle="1" w:styleId="Nvel2-Red">
    <w:name w:val="Nível 2 -Red"/>
    <w:basedOn w:val="Nivel2"/>
    <w:rPr>
      <w:i/>
      <w:iCs/>
      <w:color w:val="FF0000"/>
    </w:rPr>
  </w:style>
  <w:style w:type="paragraph" w:customStyle="1" w:styleId="TableContents">
    <w:name w:val="Table Contents"/>
    <w:basedOn w:val="Standard"/>
  </w:style>
  <w:style w:type="paragraph" w:customStyle="1" w:styleId="Standarduser">
    <w:name w:val="Standard (user)"/>
    <w:pPr>
      <w:suppressAutoHyphens/>
      <w:textAlignment w:val="baseline"/>
    </w:pPr>
    <w:rPr>
      <w:rFonts w:ascii="Liberation Serif" w:eastAsia="Liberation Serif" w:hAnsi="Liberation Serif" w:cs="Liberation Serif"/>
      <w:kern w:val="2"/>
      <w:sz w:val="24"/>
      <w:szCs w:val="24"/>
      <w:lang w:eastAsia="zh-CN" w:bidi="hi-IN"/>
    </w:rPr>
  </w:style>
  <w:style w:type="paragraph" w:customStyle="1" w:styleId="WW-Padro1">
    <w:name w:val="WW-Padrão1"/>
    <w:pPr>
      <w:suppressAutoHyphens/>
      <w:textAlignment w:val="baseline"/>
    </w:pPr>
    <w:rPr>
      <w:rFonts w:ascii="Arial" w:eastAsia="Arial" w:hAnsi="Arial"/>
      <w:kern w:val="2"/>
      <w:sz w:val="22"/>
      <w:lang w:eastAsia="zh-CN" w:bidi="hi-IN"/>
    </w:rPr>
  </w:style>
  <w:style w:type="paragraph" w:customStyle="1" w:styleId="Default">
    <w:name w:val="Default"/>
    <w:pPr>
      <w:suppressAutoHyphens/>
      <w:textAlignment w:val="baseline"/>
    </w:pPr>
    <w:rPr>
      <w:rFonts w:ascii="TimesNewRoman" w:eastAsia="TimesNewRoman" w:hAnsi="TimesNewRoman"/>
      <w:kern w:val="2"/>
      <w:lang w:eastAsia="zh-CN" w:bidi="hi-IN"/>
    </w:rPr>
  </w:style>
  <w:style w:type="paragraph" w:customStyle="1" w:styleId="Nivel01">
    <w:name w:val="Nivel 01"/>
    <w:basedOn w:val="Ttulo1"/>
    <w:next w:val="Standard"/>
    <w:pPr>
      <w:numPr>
        <w:numId w:val="0"/>
      </w:numPr>
      <w:spacing w:before="120" w:after="120" w:line="276" w:lineRule="auto"/>
      <w:jc w:val="both"/>
    </w:pPr>
    <w:rPr>
      <w:color w:val="00000A"/>
      <w:sz w:val="20"/>
      <w:szCs w:val="20"/>
    </w:rPr>
  </w:style>
  <w:style w:type="paragraph" w:customStyle="1" w:styleId="Corpodetexto22">
    <w:name w:val="Corpo de texto 22"/>
    <w:basedOn w:val="Standard"/>
    <w:pPr>
      <w:spacing w:after="120" w:line="480" w:lineRule="auto"/>
    </w:pPr>
  </w:style>
  <w:style w:type="paragraph" w:customStyle="1" w:styleId="Nivel4">
    <w:name w:val="Nivel 4"/>
    <w:basedOn w:val="Nivel3"/>
    <w:pPr>
      <w:ind w:left="851"/>
    </w:pPr>
    <w:rPr>
      <w:color w:val="00000A"/>
    </w:rPr>
  </w:style>
  <w:style w:type="paragraph" w:customStyle="1" w:styleId="Nvel4-R">
    <w:name w:val="Nível 4-R"/>
    <w:basedOn w:val="Nivel4"/>
    <w:pPr>
      <w:ind w:left="2491" w:hanging="648"/>
    </w:pPr>
    <w:rPr>
      <w:i/>
      <w:iCs/>
      <w:color w:val="FF0000"/>
    </w:rPr>
  </w:style>
  <w:style w:type="paragraph" w:customStyle="1" w:styleId="Nvel3-R">
    <w:name w:val="Nível 3-R"/>
    <w:basedOn w:val="Nivel3"/>
    <w:pPr>
      <w:ind w:left="3198" w:hanging="504"/>
    </w:pPr>
    <w:rPr>
      <w:i/>
      <w:iCs/>
      <w:color w:val="FF0000"/>
    </w:r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Subttulo">
    <w:name w:val="Subtitle"/>
    <w:basedOn w:val="Normal"/>
    <w:next w:val="Standard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Textodecomentrio1">
    <w:name w:val="Texto de comentário1"/>
    <w:basedOn w:val="Normal"/>
    <w:rPr>
      <w:sz w:val="20"/>
      <w:szCs w:val="18"/>
    </w:rPr>
  </w:style>
  <w:style w:type="paragraph" w:styleId="Textodebalo">
    <w:name w:val="Balloon Text"/>
    <w:basedOn w:val="Normal"/>
    <w:rPr>
      <w:rFonts w:ascii="Segoe UI" w:hAnsi="Segoe UI" w:cs="Segoe UI"/>
      <w:sz w:val="18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LO-normal">
    <w:name w:val="LO-normal"/>
    <w:pPr>
      <w:suppressAutoHyphens/>
    </w:pPr>
    <w:rPr>
      <w:rFonts w:eastAsia="0" w:cs="Liberation Serif"/>
      <w:color w:val="000000"/>
      <w:kern w:val="2"/>
      <w:sz w:val="24"/>
      <w:szCs w:val="24"/>
      <w:lang w:bidi="hi-IN"/>
    </w:rPr>
  </w:style>
  <w:style w:type="paragraph" w:customStyle="1" w:styleId="PargrafodaLista1">
    <w:name w:val="Parágrafo da Lista1"/>
    <w:basedOn w:val="Normal"/>
    <w:pPr>
      <w:ind w:left="720"/>
    </w:pPr>
  </w:style>
  <w:style w:type="paragraph" w:customStyle="1" w:styleId="LO-Normal0">
    <w:name w:val="LO-Normal"/>
    <w:pPr>
      <w:suppressAutoHyphens/>
    </w:pPr>
    <w:rPr>
      <w:rFonts w:ascii="TimesNewRoman" w:eastAsia="0" w:hAnsi="TimesNewRoman" w:cs="Liberation Serif"/>
      <w:color w:val="000000"/>
      <w:kern w:val="2"/>
      <w:szCs w:val="24"/>
      <w:lang w:eastAsia="hi-IN" w:bidi="hi-IN"/>
    </w:rPr>
  </w:style>
  <w:style w:type="paragraph" w:customStyle="1" w:styleId="Textoprformatado">
    <w:name w:val="Texto préformatado"/>
    <w:basedOn w:val="Normal"/>
    <w:rPr>
      <w:rFonts w:ascii="Cumberland AMT" w:eastAsia="Cumberland AMT" w:hAnsi="Cumberland AMT" w:cs="Cumberland AMT"/>
    </w:rPr>
  </w:style>
  <w:style w:type="paragraph" w:customStyle="1" w:styleId="LO-Normal1">
    <w:name w:val="LO-Normal1"/>
    <w:pPr>
      <w:widowControl w:val="0"/>
      <w:suppressAutoHyphens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ntedodoquadro">
    <w:name w:val="Conteúdo do quadro"/>
    <w:basedOn w:val="Normal"/>
  </w:style>
  <w:style w:type="character" w:customStyle="1" w:styleId="MenoPendente">
    <w:name w:val="Menção Pendente"/>
    <w:uiPriority w:val="99"/>
    <w:semiHidden/>
    <w:unhideWhenUsed/>
    <w:rsid w:val="00C90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Links>
    <vt:vector size="6" baseType="variant">
      <vt:variant>
        <vt:i4>3211322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https://www.google.com/maps/d/u/1/edit?mid=1QVddeCLl5g2sOfppOg0kdfPZaEu4oMo&amp;usp=sharing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DPR / Jose Luiz Cordeiro Saldanha</dc:creator>
  <cp:keywords/>
  <cp:lastModifiedBy>Conta da Microsoft</cp:lastModifiedBy>
  <cp:revision>14</cp:revision>
  <cp:lastPrinted>2025-05-19T00:10:00Z</cp:lastPrinted>
  <dcterms:created xsi:type="dcterms:W3CDTF">2025-05-19T00:10:00Z</dcterms:created>
  <dcterms:modified xsi:type="dcterms:W3CDTF">2025-05-19T18:13:00Z</dcterms:modified>
</cp:coreProperties>
</file>