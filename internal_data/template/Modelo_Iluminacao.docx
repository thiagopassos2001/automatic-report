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C5F6E9" w14:textId="77777777"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14:paraId="259E35D1" w14:textId="77777777"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41835F5A" w14:textId="77777777"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14:paraId="67EDE406" w14:textId="77777777"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C519C56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14:paraId="51E76722" w14:textId="77777777"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14:paraId="356C5FAA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14:paraId="199ECE35" w14:textId="77777777"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14:paraId="7C598BBC" w14:textId="77777777"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E208D2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Térreo - Castelão</w:t>
      </w:r>
    </w:p>
    <w:p w14:paraId="1252AC40" w14:textId="77777777"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14:paraId="08A6DDF5" w14:textId="77777777"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9C30F2">
        <w:rPr>
          <w:rFonts w:ascii="Times New Roman" w:hAnsi="Times New Roman" w:cs="Times New Roman"/>
          <w:b/>
          <w:bCs/>
        </w:rPr>
        <w:t>Iluminação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14:paraId="049DB728" w14:textId="77777777"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1882105" w14:textId="77777777"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14:paraId="4E678C17" w14:textId="77777777"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5762EEF" w14:textId="039A39CC" w:rsidR="001F356E" w:rsidRDefault="00BC1083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BC1083">
        <w:rPr>
          <w:rFonts w:ascii="Times New Roman" w:eastAsia="Times New Roman" w:hAnsi="Times New Roman" w:cs="Times New Roman"/>
          <w:lang w:bidi="ar-SA"/>
        </w:rPr>
        <w:t xml:space="preserve">Cumprimentando-o cordialmente, informamos que, conforme estudo de segurança viária realizado em todas as rodovias estaduais do Ceará, a rodovia </w:t>
      </w:r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</w:t>
      </w:r>
      <w:r w:rsidR="003C53FD">
        <w:rPr>
          <w:rFonts w:ascii="Times New Roman" w:eastAsia="Times New Roman" w:hAnsi="Times New Roman" w:cs="Times New Roman"/>
          <w:lang w:bidi="ar-SA"/>
        </w:rPr>
        <w:t>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BC1083">
        <w:rPr>
          <w:rFonts w:ascii="Times New Roman" w:eastAsia="Times New Roman" w:hAnsi="Times New Roman" w:cs="Times New Roman"/>
          <w:lang w:bidi="ar-SA"/>
        </w:rPr>
        <w:t xml:space="preserve">foi classificada como crítica devido à </w:t>
      </w:r>
      <w:r>
        <w:rPr>
          <w:rFonts w:ascii="Times New Roman" w:eastAsia="Times New Roman" w:hAnsi="Times New Roman" w:cs="Times New Roman"/>
          <w:lang w:bidi="ar-SA"/>
        </w:rPr>
        <w:t>deficiência de iluminação pública em alguns locais, suscitando a ocorrência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12C29A7A" w14:textId="77777777" w:rsidR="00BC1083" w:rsidRPr="00BC1083" w:rsidRDefault="00BC1083" w:rsidP="00BC1083">
      <w:pPr>
        <w:rPr>
          <w:rFonts w:ascii="Times New Roman" w:eastAsia="Times New Roman" w:hAnsi="Times New Roman" w:cs="Times New Roman"/>
          <w:lang w:bidi="ar-SA"/>
        </w:rPr>
      </w:pPr>
    </w:p>
    <w:p w14:paraId="4EF7C80E" w14:textId="6FAFE5A6" w:rsidR="00BC1083" w:rsidRPr="00BC1083" w:rsidRDefault="00BC1083" w:rsidP="00BC108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870EFA">
        <w:rPr>
          <w:rFonts w:ascii="Times New Roman" w:eastAsia="Times New Roman" w:hAnsi="Times New Roman" w:cs="Times New Roman"/>
          <w:lang w:bidi="ar-SA"/>
        </w:rPr>
        <w:t xml:space="preserve">No trecho, conforme dados consolidados dos sinistros entre 2022 e 2024, ocorreram cerca de {{ </w:t>
      </w:r>
      <w:proofErr w:type="spellStart"/>
      <w:r w:rsidRPr="00870EFA">
        <w:rPr>
          <w:rFonts w:ascii="Times New Roman" w:eastAsia="Times New Roman" w:hAnsi="Times New Roman" w:cs="Times New Roman"/>
          <w:lang w:bidi="ar-SA"/>
        </w:rPr>
        <w:t>count_total_accidents</w:t>
      </w:r>
      <w:proofErr w:type="spellEnd"/>
      <w:r w:rsidRPr="00870EFA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Pr="00870EFA">
        <w:rPr>
          <w:rFonts w:ascii="Times New Roman" w:eastAsia="Times New Roman" w:hAnsi="Times New Roman" w:cs="Times New Roman"/>
          <w:lang w:bidi="ar-SA"/>
        </w:rPr>
        <w:t>count_serious_accidents</w:t>
      </w:r>
      <w:proofErr w:type="spellEnd"/>
      <w:r w:rsidRPr="00870EFA">
        <w:rPr>
          <w:rFonts w:ascii="Times New Roman" w:eastAsia="Times New Roman" w:hAnsi="Times New Roman" w:cs="Times New Roman"/>
          <w:lang w:bidi="ar-SA"/>
        </w:rPr>
        <w:t xml:space="preserve"> }} </w:t>
      </w:r>
      <w:r w:rsidRPr="00072462">
        <w:rPr>
          <w:rFonts w:ascii="Times New Roman" w:eastAsia="Times New Roman" w:hAnsi="Times New Roman" w:cs="Times New Roman"/>
          <w:lang w:bidi="ar-SA"/>
        </w:rPr>
        <w:t xml:space="preserve">envolveram feridos </w:t>
      </w:r>
      <w:r w:rsidRPr="00870EFA">
        <w:rPr>
          <w:rFonts w:ascii="Times New Roman" w:eastAsia="Times New Roman" w:hAnsi="Times New Roman" w:cs="Times New Roman"/>
          <w:lang w:bidi="ar-SA"/>
        </w:rPr>
        <w:t xml:space="preserve">e {{ </w:t>
      </w:r>
      <w:proofErr w:type="spellStart"/>
      <w:r w:rsidRPr="00870EFA">
        <w:rPr>
          <w:rFonts w:ascii="Times New Roman" w:eastAsia="Times New Roman" w:hAnsi="Times New Roman" w:cs="Times New Roman"/>
          <w:lang w:bidi="ar-SA"/>
        </w:rPr>
        <w:t>count_fatal_accidents</w:t>
      </w:r>
      <w:proofErr w:type="spellEnd"/>
      <w:r w:rsidRPr="00870EFA">
        <w:rPr>
          <w:rFonts w:ascii="Times New Roman" w:eastAsia="Times New Roman" w:hAnsi="Times New Roman" w:cs="Times New Roman"/>
          <w:lang w:bidi="ar-SA"/>
        </w:rPr>
        <w:t xml:space="preserve"> }} foram fatais, reforçando a necessidade de mitigar fatores que possam ter contribuído ativa ou passivamente para a ocorrência destes eventos, como a presença de buracos na via.</w:t>
      </w:r>
    </w:p>
    <w:p w14:paraId="51F38C32" w14:textId="77777777"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0756404C" w14:textId="77777777"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0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0"/>
      <w:r w:rsidRPr="00AA51DB">
        <w:rPr>
          <w:rFonts w:ascii="Times New Roman" w:eastAsia="Times New Roman" w:hAnsi="Times New Roman" w:cs="Times New Roman"/>
          <w:lang w:bidi="ar-SA"/>
        </w:rPr>
        <w:t xml:space="preserve">vistoria de campo problemas localizados associados a </w:t>
      </w:r>
      <w:r w:rsidR="009C30F2">
        <w:rPr>
          <w:rFonts w:ascii="Times New Roman" w:eastAsia="Times New Roman" w:hAnsi="Times New Roman" w:cs="Times New Roman"/>
          <w:lang w:bidi="ar-SA"/>
        </w:rPr>
        <w:t>deficiência de iluminação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</w:t>
      </w:r>
      <w:r w:rsidR="009C30F2">
        <w:rPr>
          <w:rFonts w:ascii="Times New Roman" w:eastAsia="Times New Roman" w:hAnsi="Times New Roman" w:cs="Times New Roman"/>
          <w:lang w:bidi="ar-SA"/>
        </w:rPr>
        <w:t>viária, sobretudo em períodos noturnos, onde a visibilidade é significativamente reduzida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, </w:t>
      </w:r>
      <w:r w:rsidR="009C30F2">
        <w:rPr>
          <w:rFonts w:ascii="Times New Roman" w:eastAsia="Times New Roman" w:hAnsi="Times New Roman" w:cs="Times New Roman"/>
          <w:lang w:bidi="ar-SA"/>
        </w:rPr>
        <w:t xml:space="preserve">aumentando a quantidade de fatores de </w:t>
      </w:r>
      <w:r w:rsidR="009C30F2">
        <w:rPr>
          <w:rFonts w:ascii="Times New Roman" w:eastAsia="Times New Roman" w:hAnsi="Times New Roman" w:cs="Times New Roman"/>
          <w:lang w:bidi="ar-SA"/>
        </w:rPr>
        <w:lastRenderedPageBreak/>
        <w:t>risco para a segurança viária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Figura 01 destaca os pontos com </w:t>
      </w:r>
      <w:r w:rsidR="009C30F2">
        <w:rPr>
          <w:rFonts w:ascii="Times New Roman" w:eastAsia="Times New Roman" w:hAnsi="Times New Roman" w:cs="Times New Roman"/>
          <w:lang w:bidi="ar-SA"/>
        </w:rPr>
        <w:t>necessidade de instalação/melhoria da iluminação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</w:t>
      </w:r>
      <w:r w:rsidR="00796B39">
        <w:rPr>
          <w:rFonts w:ascii="Times New Roman" w:eastAsia="Times New Roman" w:hAnsi="Times New Roman" w:cs="Times New Roman"/>
          <w:lang w:bidi="ar-SA"/>
        </w:rPr>
        <w:t>situação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descrita.</w:t>
      </w:r>
    </w:p>
    <w:p w14:paraId="12ED46D4" w14:textId="77777777" w:rsidR="00DB35F9" w:rsidRDefault="00DB35F9" w:rsidP="00BB1C2F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14:paraId="33C2F4BB" w14:textId="18DDF1F7" w:rsidR="00DA24E4" w:rsidRPr="00AA51DB" w:rsidRDefault="00DA24E4" w:rsidP="00BB1C2F">
      <w:pPr>
        <w:pStyle w:val="PargrafodaLista"/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DA24E4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Pr="00DA24E4">
        <w:rPr>
          <w:rFonts w:ascii="Times New Roman" w:eastAsia="Times New Roman" w:hAnsi="Times New Roman" w:cs="Times New Roman"/>
          <w:lang w:bidi="ar-SA"/>
        </w:rPr>
        <w:t>img</w:t>
      </w:r>
      <w:r w:rsidR="00245F38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public</w:t>
      </w:r>
      <w:r w:rsidR="00827D41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lighting</w:t>
      </w:r>
      <w:r w:rsidRPr="00DA24E4">
        <w:rPr>
          <w:rFonts w:ascii="Times New Roman" w:eastAsia="Times New Roman" w:hAnsi="Times New Roman" w:cs="Times New Roman"/>
          <w:lang w:bidi="ar-SA"/>
        </w:rPr>
        <w:t>_failure</w:t>
      </w:r>
      <w:r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14:paraId="593368DF" w14:textId="77777777" w:rsidR="00DB35F9" w:rsidRPr="00AA51DB" w:rsidRDefault="00DB35F9" w:rsidP="00BB1C2F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 xml:space="preserve">Pontos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com necessidade de 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 na via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3E3E53F8" w14:textId="77777777" w:rsidR="00BB1C2F" w:rsidRDefault="00BB1C2F" w:rsidP="00BB1C2F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718BB296" w14:textId="0DDF3288" w:rsidR="00DA24E4" w:rsidRPr="00AA51DB" w:rsidRDefault="00DA24E4" w:rsidP="00BB1C2F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245F38" w:rsidRPr="00245F38">
        <w:rPr>
          <w:rFonts w:ascii="Times New Roman" w:eastAsia="Times New Roman" w:hAnsi="Times New Roman" w:cs="Times New Roman"/>
          <w:lang w:bidi="ar-SA"/>
        </w:rPr>
        <w:t>img_public</w:t>
      </w:r>
      <w:r w:rsidR="00827D41">
        <w:rPr>
          <w:rFonts w:ascii="Times New Roman" w:eastAsia="Times New Roman" w:hAnsi="Times New Roman" w:cs="Times New Roman"/>
          <w:lang w:bidi="ar-SA"/>
        </w:rPr>
        <w:t>_</w:t>
      </w:r>
      <w:r w:rsidR="00245F38" w:rsidRPr="00245F38">
        <w:rPr>
          <w:rFonts w:ascii="Times New Roman" w:eastAsia="Times New Roman" w:hAnsi="Times New Roman" w:cs="Times New Roman"/>
          <w:lang w:bidi="ar-SA"/>
        </w:rPr>
        <w:t>lighting_failure</w:t>
      </w:r>
      <w:proofErr w:type="spellEnd"/>
      <w:r w:rsidR="00245F38" w:rsidRPr="00245F38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}}</w:t>
      </w:r>
    </w:p>
    <w:p w14:paraId="145E6F8D" w14:textId="77777777" w:rsidR="00870EFA" w:rsidRDefault="00A44D3E" w:rsidP="00BB1C2F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02: Ponto com </w:t>
      </w:r>
      <w:r w:rsidR="00796B39">
        <w:rPr>
          <w:rFonts w:ascii="Times New Roman" w:eastAsia="Times New Roman" w:hAnsi="Times New Roman" w:cs="Times New Roman"/>
          <w:lang w:bidi="ar-SA"/>
        </w:rPr>
        <w:t xml:space="preserve">instalação/melhoria </w:t>
      </w:r>
      <w:r w:rsidR="00796B39" w:rsidRPr="00796B39">
        <w:rPr>
          <w:rFonts w:ascii="Times New Roman" w:eastAsia="Times New Roman" w:hAnsi="Times New Roman" w:cs="Times New Roman"/>
          <w:lang w:bidi="ar-SA"/>
        </w:rPr>
        <w:t>da iluminação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14:paraId="160167C5" w14:textId="77777777" w:rsidR="00DA24E4" w:rsidRPr="00C54740" w:rsidRDefault="00DA24E4" w:rsidP="00C54740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14:paraId="4EF6B905" w14:textId="77777777" w:rsidR="00FB773B" w:rsidRPr="00AA51DB" w:rsidRDefault="00FB773B" w:rsidP="008769E0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14:paraId="6A24E774" w14:textId="77777777" w:rsidR="00FB773B" w:rsidRPr="00DA24E4" w:rsidRDefault="00FB773B" w:rsidP="00DA24E4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4D049E6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14:paraId="65AFC096" w14:textId="77777777"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27C3800" w14:textId="77777777"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14:paraId="127D14FF" w14:textId="77777777"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14:paraId="639B2891" w14:textId="77777777"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74C32" w14:textId="77777777" w:rsidR="007B1EF7" w:rsidRDefault="007B1EF7">
      <w:r>
        <w:separator/>
      </w:r>
    </w:p>
  </w:endnote>
  <w:endnote w:type="continuationSeparator" w:id="0">
    <w:p w14:paraId="6C1C26F4" w14:textId="77777777" w:rsidR="007B1EF7" w:rsidRDefault="007B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AFC85" w14:textId="77777777"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 wp14:anchorId="012E346A" wp14:editId="649D6D9E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0B4C4" w14:textId="77777777" w:rsidR="00FB773B" w:rsidRDefault="00FB7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4F57F" w14:textId="77777777" w:rsidR="007B1EF7" w:rsidRDefault="007B1EF7">
      <w:r>
        <w:separator/>
      </w:r>
    </w:p>
  </w:footnote>
  <w:footnote w:type="continuationSeparator" w:id="0">
    <w:p w14:paraId="4649BEA1" w14:textId="77777777" w:rsidR="007B1EF7" w:rsidRDefault="007B1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13336" w14:textId="77777777"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 wp14:anchorId="6C851344" wp14:editId="48410373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C64AAC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6B2BA131" w14:textId="77777777"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14:paraId="03D3C69F" w14:textId="77777777"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924B0" w14:textId="77777777" w:rsidR="00FB773B" w:rsidRDefault="00FB77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 w16cid:durableId="991758596">
    <w:abstractNumId w:val="0"/>
  </w:num>
  <w:num w:numId="2" w16cid:durableId="475731403">
    <w:abstractNumId w:val="1"/>
  </w:num>
  <w:num w:numId="3" w16cid:durableId="572817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F356E"/>
    <w:rsid w:val="001F3926"/>
    <w:rsid w:val="00245F38"/>
    <w:rsid w:val="002C405B"/>
    <w:rsid w:val="002F248E"/>
    <w:rsid w:val="0032791D"/>
    <w:rsid w:val="0038152C"/>
    <w:rsid w:val="003C53FD"/>
    <w:rsid w:val="00425FA4"/>
    <w:rsid w:val="004312B5"/>
    <w:rsid w:val="00486B20"/>
    <w:rsid w:val="004D3059"/>
    <w:rsid w:val="004D664E"/>
    <w:rsid w:val="005042A1"/>
    <w:rsid w:val="005423B0"/>
    <w:rsid w:val="005453E7"/>
    <w:rsid w:val="005D5025"/>
    <w:rsid w:val="005F7F3E"/>
    <w:rsid w:val="0061101C"/>
    <w:rsid w:val="00672FA9"/>
    <w:rsid w:val="006756C4"/>
    <w:rsid w:val="00796B39"/>
    <w:rsid w:val="007B1EF7"/>
    <w:rsid w:val="007C19CC"/>
    <w:rsid w:val="007C361A"/>
    <w:rsid w:val="007D1164"/>
    <w:rsid w:val="007D58BB"/>
    <w:rsid w:val="007F3971"/>
    <w:rsid w:val="00812E24"/>
    <w:rsid w:val="00813818"/>
    <w:rsid w:val="00822C46"/>
    <w:rsid w:val="00827D41"/>
    <w:rsid w:val="008358F4"/>
    <w:rsid w:val="00836EBF"/>
    <w:rsid w:val="00870EFA"/>
    <w:rsid w:val="008769E0"/>
    <w:rsid w:val="00895CC2"/>
    <w:rsid w:val="008F45AB"/>
    <w:rsid w:val="008F6693"/>
    <w:rsid w:val="00945D5A"/>
    <w:rsid w:val="00955D33"/>
    <w:rsid w:val="009A2E2E"/>
    <w:rsid w:val="009C30F2"/>
    <w:rsid w:val="009F41C5"/>
    <w:rsid w:val="00A44D3E"/>
    <w:rsid w:val="00AA51DB"/>
    <w:rsid w:val="00AE277F"/>
    <w:rsid w:val="00AE60C7"/>
    <w:rsid w:val="00B26206"/>
    <w:rsid w:val="00B74EE9"/>
    <w:rsid w:val="00BB1C2F"/>
    <w:rsid w:val="00BC1083"/>
    <w:rsid w:val="00BC2040"/>
    <w:rsid w:val="00BD12E3"/>
    <w:rsid w:val="00BE4BE8"/>
    <w:rsid w:val="00C54740"/>
    <w:rsid w:val="00C621D8"/>
    <w:rsid w:val="00C86370"/>
    <w:rsid w:val="00C90E12"/>
    <w:rsid w:val="00CA0354"/>
    <w:rsid w:val="00CA156A"/>
    <w:rsid w:val="00CD703F"/>
    <w:rsid w:val="00CF134B"/>
    <w:rsid w:val="00D2022B"/>
    <w:rsid w:val="00D608FB"/>
    <w:rsid w:val="00D70075"/>
    <w:rsid w:val="00D76B0D"/>
    <w:rsid w:val="00D855BB"/>
    <w:rsid w:val="00DA24E4"/>
    <w:rsid w:val="00DB35F9"/>
    <w:rsid w:val="00DF4B82"/>
    <w:rsid w:val="00E208D2"/>
    <w:rsid w:val="00E25AE5"/>
    <w:rsid w:val="00E76B37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2A2B3C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1">
    <w:name w:val="Menção Pendente1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thiagop</cp:lastModifiedBy>
  <cp:revision>15</cp:revision>
  <cp:lastPrinted>2025-05-19T00:10:00Z</cp:lastPrinted>
  <dcterms:created xsi:type="dcterms:W3CDTF">2025-05-19T00:10:00Z</dcterms:created>
  <dcterms:modified xsi:type="dcterms:W3CDTF">2025-05-19T19:48:00Z</dcterms:modified>
</cp:coreProperties>
</file>